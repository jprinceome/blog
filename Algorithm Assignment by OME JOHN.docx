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>Assignment by OME JOHN</w:t>
      </w: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>Algorithm to find the Fibonacci sequence.</w:t>
      </w:r>
    </w:p>
    <w:p>
      <w:pPr>
        <w:pStyle w:val="style0"/>
        <w:rPr/>
      </w:pPr>
      <w:r>
        <w:rPr>
          <w:lang w:val="en-US"/>
        </w:rPr>
        <w:t>Fibonacci series is defined as a sequence of numbers in which the first two numbers are 1 and 1 or 0 and 1, depending on the selected beginning point of the sequence, and each subsequent number is the sum of the previous two.</w:t>
      </w: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>Start</w:t>
      </w: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>Declare variables n1, n2, count, nth</w:t>
      </w: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>Assign the variables n1=0, n2=1, count=0</w:t>
      </w: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>Enter the number of terms of Fibonacci series to be printed</w:t>
      </w: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>If the number of terms entered is less than or equal to zero, ask the user to enter a positive integer.</w:t>
      </w: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>If the number of terms entered is equal to 1, return n2 to the user.</w:t>
      </w:r>
    </w:p>
    <w:p>
      <w:pPr>
        <w:pStyle w:val="style179"/>
        <w:numPr>
          <w:ilvl w:val="0"/>
          <w:numId w:val="1"/>
        </w:numPr>
        <w:rPr/>
      </w:pPr>
      <w:r>
        <w:rPr>
          <w:lang w:val="en-US"/>
        </w:rPr>
        <w:t>If the user enters a correct number of terms, initiate a loop.</w:t>
      </w:r>
    </w:p>
    <w:p>
      <w:pPr>
        <w:pStyle w:val="style179"/>
        <w:numPr>
          <w:ilvl w:val="0"/>
          <w:numId w:val="2"/>
        </w:numPr>
        <w:rPr/>
      </w:pPr>
      <w:r>
        <w:rPr>
          <w:lang w:val="en-US"/>
        </w:rPr>
        <w:t>While count is less than no of terms</w:t>
      </w:r>
    </w:p>
    <w:p>
      <w:pPr>
        <w:pStyle w:val="style179"/>
        <w:numPr>
          <w:ilvl w:val="0"/>
          <w:numId w:val="3"/>
        </w:numPr>
        <w:rPr/>
      </w:pPr>
      <w:r>
        <w:rPr>
          <w:lang w:val="en-US"/>
        </w:rPr>
        <w:t>Print out n1</w:t>
      </w:r>
    </w:p>
    <w:p>
      <w:pPr>
        <w:pStyle w:val="style179"/>
        <w:numPr>
          <w:ilvl w:val="0"/>
          <w:numId w:val="3"/>
        </w:numPr>
        <w:rPr/>
      </w:pPr>
      <w:r>
        <w:rPr>
          <w:lang w:val="en-US"/>
        </w:rPr>
        <w:t>Assign the variable nth to the sum of n1 and now</w:t>
      </w:r>
    </w:p>
    <w:p>
      <w:pPr>
        <w:pStyle w:val="style179"/>
        <w:numPr>
          <w:ilvl w:val="0"/>
          <w:numId w:val="3"/>
        </w:numPr>
        <w:rPr/>
      </w:pPr>
      <w:r>
        <w:rPr>
          <w:lang w:val="en-US"/>
        </w:rPr>
        <w:t>Update n1 to equal n2</w:t>
      </w:r>
    </w:p>
    <w:p>
      <w:pPr>
        <w:pStyle w:val="style179"/>
        <w:numPr>
          <w:ilvl w:val="0"/>
          <w:numId w:val="3"/>
        </w:numPr>
        <w:rPr/>
      </w:pPr>
      <w:r>
        <w:rPr>
          <w:lang w:val="en-US"/>
        </w:rPr>
        <w:t>Update n2 to equal nth</w:t>
      </w:r>
    </w:p>
    <w:p>
      <w:pPr>
        <w:pStyle w:val="style179"/>
        <w:numPr>
          <w:ilvl w:val="0"/>
          <w:numId w:val="3"/>
        </w:numPr>
        <w:rPr/>
      </w:pPr>
      <w:r>
        <w:rPr>
          <w:lang w:val="en-US"/>
        </w:rPr>
        <w:t>Increase the value of count each time by 1</w:t>
      </w:r>
    </w:p>
    <w:p>
      <w:pPr>
        <w:pStyle w:val="style179"/>
        <w:numPr>
          <w:ilvl w:val="0"/>
          <w:numId w:val="3"/>
        </w:numPr>
        <w:rPr/>
      </w:pPr>
      <w:r>
        <w:rPr>
          <w:lang w:val="en-US"/>
        </w:rPr>
        <w:t>Print the value of count</w:t>
      </w:r>
    </w:p>
    <w:p>
      <w:pPr>
        <w:pStyle w:val="style179"/>
        <w:numPr>
          <w:ilvl w:val="0"/>
          <w:numId w:val="4"/>
        </w:numPr>
        <w:rPr/>
      </w:pPr>
      <w:r>
        <w:rPr>
          <w:lang w:val="en-US"/>
        </w:rPr>
        <w:t>End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Algorithm to sort a given set of numbers (Bubble sort)</w:t>
      </w: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It is an in-place sorting algorithm that finds maximum element in each cycle and puts it in appropriate position in list by performing swapping adjacent elements until they are in correct order.</w:t>
      </w:r>
    </w:p>
    <w:p>
      <w:pPr>
        <w:pStyle w:val="style179"/>
        <w:numPr>
          <w:ilvl w:val="0"/>
          <w:numId w:val="5"/>
        </w:numPr>
        <w:rPr/>
      </w:pPr>
      <w:r>
        <w:rPr>
          <w:lang w:val="en-US"/>
        </w:rPr>
        <w:t>Start</w:t>
      </w:r>
    </w:p>
    <w:p>
      <w:pPr>
        <w:pStyle w:val="style179"/>
        <w:numPr>
          <w:ilvl w:val="0"/>
          <w:numId w:val="5"/>
        </w:numPr>
        <w:rPr/>
      </w:pPr>
      <w:r>
        <w:rPr>
          <w:lang w:val="en-US"/>
        </w:rPr>
        <w:t>Ask the user to enter a given items of array using input</w:t>
      </w:r>
    </w:p>
    <w:p>
      <w:pPr>
        <w:pStyle w:val="style179"/>
        <w:numPr>
          <w:ilvl w:val="0"/>
          <w:numId w:val="5"/>
        </w:numPr>
        <w:rPr/>
      </w:pPr>
      <w:r>
        <w:rPr>
          <w:lang w:val="en-US"/>
        </w:rPr>
        <w:t>Take the first element, compare the current element with the next element</w:t>
      </w:r>
    </w:p>
    <w:p>
      <w:pPr>
        <w:pStyle w:val="style179"/>
        <w:numPr>
          <w:ilvl w:val="0"/>
          <w:numId w:val="5"/>
        </w:numPr>
        <w:rPr/>
      </w:pPr>
      <w:r>
        <w:rPr>
          <w:lang w:val="en-US"/>
        </w:rPr>
        <w:t>If the current element is greater than the next element, swap them.</w:t>
      </w:r>
    </w:p>
    <w:p>
      <w:pPr>
        <w:pStyle w:val="style179"/>
        <w:numPr>
          <w:ilvl w:val="0"/>
          <w:numId w:val="5"/>
        </w:numPr>
        <w:rPr/>
      </w:pPr>
      <w:r>
        <w:rPr>
          <w:lang w:val="en-US"/>
        </w:rPr>
        <w:t>If the current element is less than the next element, then move to the next element</w:t>
      </w:r>
    </w:p>
    <w:p>
      <w:pPr>
        <w:pStyle w:val="style179"/>
        <w:numPr>
          <w:ilvl w:val="0"/>
          <w:numId w:val="5"/>
        </w:numPr>
        <w:rPr/>
      </w:pPr>
      <w:r>
        <w:rPr>
          <w:lang w:val="en-US"/>
        </w:rPr>
        <w:t>Repeat step 3 to step 5 until all elements are sorted.</w:t>
      </w:r>
    </w:p>
    <w:p>
      <w:pPr>
        <w:pStyle w:val="style179"/>
        <w:numPr>
          <w:ilvl w:val="0"/>
          <w:numId w:val="5"/>
        </w:numPr>
        <w:rPr/>
      </w:pPr>
      <w:r>
        <w:rPr>
          <w:lang w:val="en-US"/>
        </w:rPr>
        <w:t>Stop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Algorithm to convert from one base to another</w:t>
      </w:r>
    </w:p>
    <w:p>
      <w:pPr>
        <w:pStyle w:val="style179"/>
        <w:numPr>
          <w:ilvl w:val="0"/>
          <w:numId w:val="6"/>
        </w:numPr>
        <w:rPr/>
      </w:pPr>
      <w:r>
        <w:rPr>
          <w:lang w:val="en-US"/>
        </w:rPr>
        <w:t>Start</w:t>
      </w:r>
    </w:p>
    <w:p>
      <w:pPr>
        <w:pStyle w:val="style179"/>
        <w:numPr>
          <w:ilvl w:val="0"/>
          <w:numId w:val="6"/>
        </w:numPr>
        <w:rPr/>
      </w:pPr>
      <w:r>
        <w:rPr>
          <w:lang w:val="en-US"/>
        </w:rPr>
        <w:t>Create a string variable called digits to store numbers from 0 to 9 and letter a to d</w:t>
      </w:r>
    </w:p>
    <w:p>
      <w:pPr>
        <w:pStyle w:val="style179"/>
        <w:numPr>
          <w:ilvl w:val="0"/>
          <w:numId w:val="6"/>
        </w:numPr>
        <w:rPr/>
      </w:pPr>
      <w:r>
        <w:rPr>
          <w:lang w:val="en-US"/>
        </w:rPr>
        <w:t>Initiate a function with two parameters called decimal numbers and base</w:t>
      </w:r>
    </w:p>
    <w:p>
      <w:pPr>
        <w:pStyle w:val="style179"/>
        <w:numPr>
          <w:ilvl w:val="0"/>
          <w:numId w:val="7"/>
        </w:numPr>
        <w:rPr/>
      </w:pPr>
      <w:r>
        <w:rPr>
          <w:lang w:val="en-US"/>
        </w:rPr>
        <w:t>Define an empty list and store in a variable called remainder stack, to store the remainder of the modulus division</w:t>
      </w:r>
    </w:p>
    <w:p>
      <w:pPr>
        <w:pStyle w:val="style179"/>
        <w:numPr>
          <w:ilvl w:val="0"/>
          <w:numId w:val="8"/>
        </w:numPr>
        <w:rPr/>
      </w:pPr>
      <w:r>
        <w:rPr>
          <w:lang w:val="en-US"/>
        </w:rPr>
        <w:t>Initiate a loop</w:t>
      </w:r>
    </w:p>
    <w:p>
      <w:pPr>
        <w:pStyle w:val="style179"/>
        <w:numPr>
          <w:ilvl w:val="0"/>
          <w:numId w:val="9"/>
        </w:numPr>
        <w:rPr/>
      </w:pPr>
      <w:r>
        <w:rPr>
          <w:lang w:val="en-US"/>
        </w:rPr>
        <w:t>While decimal number is greater than 0</w:t>
      </w:r>
    </w:p>
    <w:p>
      <w:pPr>
        <w:pStyle w:val="style179"/>
        <w:numPr>
          <w:ilvl w:val="0"/>
          <w:numId w:val="10"/>
        </w:numPr>
        <w:rPr/>
      </w:pPr>
      <w:r>
        <w:rPr>
          <w:lang w:val="en-US"/>
        </w:rPr>
        <w:t>decimal number % base</w:t>
      </w:r>
    </w:p>
    <w:p>
      <w:pPr>
        <w:pStyle w:val="style179"/>
        <w:numPr>
          <w:ilvl w:val="0"/>
          <w:numId w:val="10"/>
        </w:numPr>
        <w:rPr/>
      </w:pPr>
      <w:r>
        <w:rPr>
          <w:lang w:val="en-US"/>
        </w:rPr>
        <w:t>Store the result in a variable called remainder</w:t>
      </w:r>
    </w:p>
    <w:p>
      <w:pPr>
        <w:pStyle w:val="style179"/>
        <w:numPr>
          <w:ilvl w:val="0"/>
          <w:numId w:val="10"/>
        </w:numPr>
        <w:rPr/>
      </w:pPr>
      <w:r>
        <w:rPr>
          <w:lang w:val="en-US"/>
        </w:rPr>
        <w:t>Add the remainder to remainder stack</w:t>
      </w:r>
    </w:p>
    <w:p>
      <w:pPr>
        <w:pStyle w:val="style179"/>
        <w:numPr>
          <w:ilvl w:val="0"/>
          <w:numId w:val="10"/>
        </w:numPr>
        <w:rPr/>
      </w:pPr>
      <w:r>
        <w:rPr>
          <w:lang w:val="en-US"/>
        </w:rPr>
        <w:t>Get the floor division between decimal number and the base</w:t>
      </w:r>
    </w:p>
    <w:p>
      <w:pPr>
        <w:pStyle w:val="style179"/>
        <w:numPr>
          <w:ilvl w:val="0"/>
          <w:numId w:val="10"/>
        </w:numPr>
        <w:rPr/>
      </w:pPr>
      <w:r>
        <w:rPr>
          <w:lang w:val="en-US"/>
        </w:rPr>
        <w:t>Store the result in decimal number</w:t>
      </w:r>
    </w:p>
    <w:p>
      <w:pPr>
        <w:pStyle w:val="style179"/>
        <w:numPr>
          <w:ilvl w:val="0"/>
          <w:numId w:val="10"/>
        </w:numPr>
        <w:rPr/>
      </w:pPr>
      <w:r>
        <w:rPr>
          <w:lang w:val="en-US"/>
        </w:rPr>
        <w:t>End loop</w:t>
      </w:r>
    </w:p>
    <w:p>
      <w:pPr>
        <w:pStyle w:val="style179"/>
        <w:numPr>
          <w:ilvl w:val="0"/>
          <w:numId w:val="11"/>
        </w:numPr>
        <w:rPr/>
      </w:pPr>
      <w:r>
        <w:rPr>
          <w:lang w:val="en-US"/>
        </w:rPr>
        <w:t>Create a new variable to store the new digits called newdigits</w:t>
      </w:r>
    </w:p>
    <w:p>
      <w:pPr>
        <w:pStyle w:val="style179"/>
        <w:numPr>
          <w:ilvl w:val="0"/>
          <w:numId w:val="12"/>
        </w:numPr>
        <w:rPr/>
      </w:pPr>
      <w:r>
        <w:rPr>
          <w:lang w:val="en-US"/>
        </w:rPr>
        <w:t>Initiate a loop</w:t>
      </w:r>
    </w:p>
    <w:p>
      <w:pPr>
        <w:pStyle w:val="style179"/>
        <w:numPr>
          <w:ilvl w:val="0"/>
          <w:numId w:val="13"/>
        </w:numPr>
        <w:rPr/>
      </w:pPr>
      <w:r>
        <w:rPr>
          <w:lang w:val="en-US"/>
        </w:rPr>
        <w:t>While remainder stack</w:t>
      </w:r>
    </w:p>
    <w:p>
      <w:pPr>
        <w:pStyle w:val="style179"/>
        <w:numPr>
          <w:ilvl w:val="0"/>
          <w:numId w:val="14"/>
        </w:numPr>
        <w:rPr/>
      </w:pPr>
      <w:r>
        <w:rPr>
          <w:lang w:val="en-US"/>
        </w:rPr>
        <w:t>Remove each item from remainder stack and index into digits</w:t>
      </w:r>
    </w:p>
    <w:p>
      <w:pPr>
        <w:pStyle w:val="style179"/>
        <w:numPr>
          <w:ilvl w:val="0"/>
          <w:numId w:val="14"/>
        </w:numPr>
        <w:rPr/>
      </w:pPr>
      <w:r>
        <w:rPr>
          <w:lang w:val="en-US"/>
        </w:rPr>
        <w:t>Store the result in a variable index digits</w:t>
      </w:r>
    </w:p>
    <w:p>
      <w:pPr>
        <w:pStyle w:val="style179"/>
        <w:numPr>
          <w:ilvl w:val="0"/>
          <w:numId w:val="14"/>
        </w:numPr>
        <w:rPr/>
      </w:pPr>
      <w:r>
        <w:rPr>
          <w:lang w:val="en-US"/>
        </w:rPr>
        <w:t>Add the variable index digits to the variable newdigits</w:t>
      </w:r>
    </w:p>
    <w:p>
      <w:pPr>
        <w:pStyle w:val="style179"/>
        <w:numPr>
          <w:ilvl w:val="0"/>
          <w:numId w:val="14"/>
        </w:numPr>
        <w:rPr/>
      </w:pPr>
      <w:r>
        <w:rPr>
          <w:lang w:val="en-US"/>
        </w:rPr>
        <w:t>Return newdigits</w:t>
      </w:r>
    </w:p>
    <w:p>
      <w:pPr>
        <w:pStyle w:val="style179"/>
        <w:numPr>
          <w:ilvl w:val="0"/>
          <w:numId w:val="15"/>
        </w:numPr>
        <w:rPr/>
      </w:pPr>
      <w:r>
        <w:rPr>
          <w:lang w:val="en-US"/>
        </w:rPr>
        <w:t>Call the name of the function</w:t>
      </w:r>
    </w:p>
    <w:p>
      <w:pPr>
        <w:pStyle w:val="style179"/>
        <w:numPr>
          <w:ilvl w:val="0"/>
          <w:numId w:val="15"/>
        </w:numPr>
        <w:rPr/>
      </w:pPr>
      <w:r>
        <w:rPr>
          <w:lang w:val="en-US"/>
        </w:rPr>
        <w:t>End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 xml:space="preserve">Algorithm to find the factorial of a number </w:t>
      </w:r>
    </w:p>
    <w:p>
      <w:pPr>
        <w:pStyle w:val="style179"/>
        <w:numPr>
          <w:ilvl w:val="0"/>
          <w:numId w:val="32"/>
        </w:numPr>
        <w:rPr>
          <w:lang w:val="en-US"/>
        </w:rPr>
      </w:pPr>
      <w:r>
        <w:rPr>
          <w:lang w:val="en-US"/>
        </w:rPr>
        <w:t>Start</w:t>
      </w:r>
    </w:p>
    <w:p>
      <w:pPr>
        <w:pStyle w:val="style179"/>
        <w:numPr>
          <w:ilvl w:val="0"/>
          <w:numId w:val="33"/>
        </w:numPr>
        <w:rPr>
          <w:lang w:val="en-US"/>
        </w:rPr>
      </w:pPr>
      <w:r>
        <w:rPr>
          <w:lang w:val="en-US"/>
        </w:rPr>
        <w:t>Enter a positive integer number Num</w:t>
      </w:r>
    </w:p>
    <w:p>
      <w:pPr>
        <w:pStyle w:val="style179"/>
        <w:numPr>
          <w:ilvl w:val="0"/>
          <w:numId w:val="33"/>
        </w:numPr>
        <w:rPr>
          <w:lang w:val="en-US"/>
        </w:rPr>
      </w:pPr>
      <w:r>
        <w:rPr>
          <w:lang w:val="en-US"/>
        </w:rPr>
        <w:t>Declare an integer variable – Factorial and give it an initial value of 1.</w:t>
      </w:r>
    </w:p>
    <w:p>
      <w:pPr>
        <w:pStyle w:val="style179"/>
        <w:numPr>
          <w:ilvl w:val="0"/>
          <w:numId w:val="33"/>
        </w:numPr>
        <w:rPr>
          <w:lang w:val="en-US"/>
        </w:rPr>
      </w:pPr>
      <w:r>
        <w:rPr>
          <w:lang w:val="en-US"/>
        </w:rPr>
        <w:t>Check that user entered integer number and prompt them to try again if not.</w:t>
      </w:r>
    </w:p>
    <w:p>
      <w:pPr>
        <w:pStyle w:val="style179"/>
        <w:numPr>
          <w:ilvl w:val="0"/>
          <w:numId w:val="33"/>
        </w:numPr>
        <w:rPr>
          <w:lang w:val="en-US"/>
        </w:rPr>
      </w:pPr>
      <w:r>
        <w:rPr>
          <w:lang w:val="en-US"/>
        </w:rPr>
        <w:t>Initiate a loop</w:t>
      </w:r>
    </w:p>
    <w:p>
      <w:pPr>
        <w:pStyle w:val="style179"/>
        <w:numPr>
          <w:ilvl w:val="0"/>
          <w:numId w:val="34"/>
        </w:numPr>
        <w:rPr>
          <w:lang w:val="en-US"/>
        </w:rPr>
      </w:pPr>
      <w:r>
        <w:rPr>
          <w:lang w:val="en-US"/>
        </w:rPr>
        <w:t>While Num is greater than zero</w:t>
      </w:r>
    </w:p>
    <w:p>
      <w:pPr>
        <w:pStyle w:val="style179"/>
        <w:numPr>
          <w:ilvl w:val="0"/>
          <w:numId w:val="35"/>
        </w:numPr>
        <w:rPr>
          <w:lang w:val="en-US"/>
        </w:rPr>
      </w:pPr>
      <w:r>
        <w:rPr>
          <w:lang w:val="en-US"/>
        </w:rPr>
        <w:t>Multiply Factorial by Num and store result in Factorial</w:t>
      </w:r>
    </w:p>
    <w:p>
      <w:pPr>
        <w:pStyle w:val="style179"/>
        <w:numPr>
          <w:ilvl w:val="0"/>
          <w:numId w:val="35"/>
        </w:numPr>
        <w:rPr>
          <w:lang w:val="en-US"/>
        </w:rPr>
      </w:pPr>
      <w:r>
        <w:rPr>
          <w:lang w:val="en-US"/>
        </w:rPr>
        <w:t>Subtract 1 from Num</w:t>
      </w:r>
    </w:p>
    <w:p>
      <w:pPr>
        <w:pStyle w:val="style179"/>
        <w:numPr>
          <w:ilvl w:val="0"/>
          <w:numId w:val="35"/>
        </w:numPr>
        <w:rPr>
          <w:lang w:val="en-US"/>
        </w:rPr>
      </w:pPr>
      <w:r>
        <w:rPr>
          <w:lang w:val="en-US"/>
        </w:rPr>
        <w:t>End While Loop</w:t>
      </w:r>
    </w:p>
    <w:p>
      <w:pPr>
        <w:pStyle w:val="style179"/>
        <w:numPr>
          <w:ilvl w:val="0"/>
          <w:numId w:val="35"/>
        </w:numPr>
        <w:rPr/>
      </w:pPr>
      <w:r>
        <w:rPr>
          <w:lang w:val="en-US"/>
        </w:rPr>
        <w:t>Print out Factorial</w:t>
      </w:r>
    </w:p>
    <w:p>
      <w:pPr>
        <w:pStyle w:val="style179"/>
        <w:numPr>
          <w:ilvl w:val="0"/>
          <w:numId w:val="37"/>
        </w:numPr>
        <w:rPr/>
      </w:pPr>
      <w:r>
        <w:rPr>
          <w:lang w:val="en-US"/>
        </w:rPr>
        <w:t>Stop</w:t>
      </w:r>
    </w:p>
    <w:p>
      <w:pPr>
        <w:pStyle w:val="style179"/>
        <w:numPr>
          <w:ilvl w:val="0"/>
          <w:numId w:val="0"/>
        </w:numPr>
        <w:ind w:left="1880" w:firstLine="0"/>
        <w:rPr/>
      </w:pPr>
    </w:p>
    <w:p>
      <w:pPr>
        <w:pStyle w:val="style0"/>
        <w:numPr>
          <w:ilvl w:val="0"/>
          <w:numId w:val="0"/>
        </w:numPr>
        <w:rPr>
          <w:lang w:val="en-US"/>
        </w:rPr>
      </w:pP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Algorithm to find the sum of two integer numbers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179"/>
        <w:numPr>
          <w:ilvl w:val="0"/>
          <w:numId w:val="36"/>
        </w:numPr>
        <w:rPr/>
      </w:pPr>
      <w:r>
        <w:rPr>
          <w:lang w:val="en-US"/>
        </w:rPr>
        <w:t>Start</w:t>
      </w:r>
    </w:p>
    <w:p>
      <w:pPr>
        <w:pStyle w:val="style179"/>
        <w:numPr>
          <w:ilvl w:val="0"/>
          <w:numId w:val="36"/>
        </w:numPr>
        <w:rPr/>
      </w:pPr>
      <w:r>
        <w:rPr>
          <w:lang w:val="en-US"/>
        </w:rPr>
        <w:t>Create two variable num1 and num2  to take the input of first and second number respectively</w:t>
      </w:r>
    </w:p>
    <w:p>
      <w:pPr>
        <w:pStyle w:val="style179"/>
        <w:numPr>
          <w:ilvl w:val="0"/>
          <w:numId w:val="36"/>
        </w:numPr>
        <w:rPr/>
      </w:pPr>
      <w:r>
        <w:rPr>
          <w:lang w:val="en-US"/>
        </w:rPr>
        <w:t>If a non-integer number is entered by the user, print number must be an integer</w:t>
      </w:r>
    </w:p>
    <w:p>
      <w:pPr>
        <w:pStyle w:val="style179"/>
        <w:numPr>
          <w:ilvl w:val="0"/>
          <w:numId w:val="36"/>
        </w:numPr>
        <w:rPr/>
      </w:pPr>
      <w:r>
        <w:rPr>
          <w:lang w:val="en-US"/>
        </w:rPr>
        <w:t>Create a variable add to store the result of the sum of num1 and num2</w:t>
      </w:r>
    </w:p>
    <w:p>
      <w:pPr>
        <w:pStyle w:val="style179"/>
        <w:numPr>
          <w:ilvl w:val="0"/>
          <w:numId w:val="36"/>
        </w:numPr>
        <w:rPr/>
      </w:pPr>
      <w:r>
        <w:rPr>
          <w:lang w:val="en-US"/>
        </w:rPr>
        <w:t>Print add</w:t>
      </w:r>
    </w:p>
    <w:p>
      <w:pPr>
        <w:pStyle w:val="style179"/>
        <w:numPr>
          <w:ilvl w:val="0"/>
          <w:numId w:val="36"/>
        </w:numPr>
        <w:rPr/>
      </w:pPr>
      <w:r>
        <w:rPr>
          <w:lang w:val="en-US"/>
        </w:rPr>
        <w:t>Stop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/>
      </w:pP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20" w:footer="720" w:gutter="0"/>
      <w:pgNumType w:fmt="decimal"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jc w:val="right"/>
      <w:rPr/>
    </w:pPr>
    <w:r>
      <w:rPr/>
      <w:fldChar w:fldCharType="begin"/>
    </w:r>
    <w:r>
      <w:instrText>PAGE</w:instrText>
    </w:r>
    <w:r>
      <w:rPr/>
      <w:fldChar w:fldCharType="separate"/>
    </w:r>
    <w:r>
      <w:t>1</w:t>
    </w:r>
    <w:r>
      <w:rPr/>
      <w:fldChar w:fldCharType="end"/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2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2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2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0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34">
    <w:nsid w:val="0000002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0" w:hanging="360"/>
      </w:pPr>
      <w:rPr>
        <w:rFonts w:ascii="Wingdings" w:hAnsi="Wingdings" w:hint="default"/>
      </w:rPr>
    </w:lvl>
  </w:abstractNum>
  <w:abstractNum w:abstractNumId="35">
    <w:nsid w:val="0000002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0000002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320"/>
        <w:tab w:val="right" w:leader="none" w:pos="8640"/>
      </w:tabs>
      <w:spacing w:after="0" w:lineRule="auto" w:line="240"/>
    </w:pPr>
    <w:rPr/>
  </w:style>
  <w:style w:type="character" w:customStyle="1" w:styleId="style4097">
    <w:name w:val="Header Char_3e8b9499-345e-4c6c-b259-1d11424ef71c"/>
    <w:basedOn w:val="style65"/>
    <w:next w:val="style4097"/>
    <w:link w:val="style31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28</TotalTime>
  <Words>567</Words>
  <Characters>2535</Characters>
  <Application>WPS Office</Application>
  <Paragraphs>87</Paragraphs>
  <CharactersWithSpaces>3036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2022-03-13T18:02:05Z</dcterms:created>
  <dc:creator>itel W5005</dc:creator>
  <lastModifiedBy>itel W5005</lastModifiedBy>
  <dcterms:modified xsi:type="dcterms:W3CDTF">2022-03-13T18:40:32Z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dc429b537d234863b70a0ee1e1466f1c</vt:lpwstr>
  </property>
</Properties>
</file>